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E1D09" w14:textId="0130BAAF" w:rsidR="003B3F64" w:rsidRPr="003B3F64" w:rsidRDefault="003B3F64" w:rsidP="003B3F64">
      <w:pPr>
        <w:jc w:val="center"/>
        <w:rPr>
          <w:rFonts w:ascii="Times New Roman" w:hAnsi="Times New Roman" w:cs="Times New Roman"/>
          <w:b/>
          <w:sz w:val="24"/>
          <w:szCs w:val="24"/>
        </w:rPr>
      </w:pPr>
      <w:r w:rsidRPr="003B3F64">
        <w:rPr>
          <w:rFonts w:ascii="Times New Roman" w:hAnsi="Times New Roman" w:cs="Times New Roman"/>
          <w:b/>
          <w:sz w:val="24"/>
          <w:szCs w:val="24"/>
        </w:rPr>
        <w:t>Short paragraph on how I plan to overcome the challenge- Patience makes perfect</w:t>
      </w:r>
    </w:p>
    <w:p w14:paraId="43C36ABE" w14:textId="77777777" w:rsidR="003B3F64" w:rsidRDefault="003B3F64"/>
    <w:p w14:paraId="65DF74B4" w14:textId="052F61E0" w:rsidR="0016431E" w:rsidRPr="003B3F64" w:rsidRDefault="0016431E">
      <w:pPr>
        <w:rPr>
          <w:rFonts w:ascii="Times New Roman" w:hAnsi="Times New Roman" w:cs="Times New Roman"/>
        </w:rPr>
      </w:pPr>
      <w:r w:rsidRPr="003B3F64">
        <w:rPr>
          <w:rFonts w:ascii="Times New Roman" w:hAnsi="Times New Roman" w:cs="Times New Roman"/>
        </w:rPr>
        <w:t>Patience makes perfect or rather practice makes perfect? When I gave a thought about these two statements, I feel practice with patience makes perfect! All my life I’ve been running away from coding/programming thinking that it isn’t my cup of tea. But now, after</w:t>
      </w:r>
      <w:r w:rsidR="001E7B4F" w:rsidRPr="003B3F64">
        <w:rPr>
          <w:rFonts w:ascii="Times New Roman" w:hAnsi="Times New Roman" w:cs="Times New Roman"/>
        </w:rPr>
        <w:t xml:space="preserve"> having made up my mind to</w:t>
      </w:r>
      <w:r w:rsidRPr="003B3F64">
        <w:rPr>
          <w:rFonts w:ascii="Times New Roman" w:hAnsi="Times New Roman" w:cs="Times New Roman"/>
        </w:rPr>
        <w:t xml:space="preserve"> join</w:t>
      </w:r>
      <w:r w:rsidR="001E7B4F" w:rsidRPr="003B3F64">
        <w:rPr>
          <w:rFonts w:ascii="Times New Roman" w:hAnsi="Times New Roman" w:cs="Times New Roman"/>
        </w:rPr>
        <w:t xml:space="preserve"> the coding boot camp, there is no escape. </w:t>
      </w:r>
      <w:r w:rsidR="003B3F64" w:rsidRPr="003B3F64">
        <w:rPr>
          <w:rFonts w:ascii="Times New Roman" w:hAnsi="Times New Roman" w:cs="Times New Roman"/>
        </w:rPr>
        <w:t>I know that coding isn’t easy and while I’m here to learn,</w:t>
      </w:r>
      <w:r w:rsidR="003B3F64">
        <w:rPr>
          <w:rFonts w:ascii="Times New Roman" w:hAnsi="Times New Roman" w:cs="Times New Roman"/>
        </w:rPr>
        <w:t xml:space="preserve"> I plan to thoroughly understand the concepts taught in the class and complete my tasks for the day with utmost dedication, practice every code sample and try to work on my mistakes.</w:t>
      </w:r>
      <w:bookmarkStart w:id="0" w:name="_GoBack"/>
      <w:bookmarkEnd w:id="0"/>
    </w:p>
    <w:sectPr w:rsidR="0016431E" w:rsidRPr="003B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1E"/>
    <w:rsid w:val="0016431E"/>
    <w:rsid w:val="001E7B4F"/>
    <w:rsid w:val="003B3F64"/>
    <w:rsid w:val="00645252"/>
    <w:rsid w:val="006D3D74"/>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B201"/>
  <w15:chartTrackingRefBased/>
  <w15:docId w15:val="{9CF0C071-2DB6-4F63-8DB8-369A2845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w\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30</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Jois</dc:creator>
  <cp:keywords/>
  <dc:description/>
  <cp:lastModifiedBy>Vishwas Jois</cp:lastModifiedBy>
  <cp:revision>1</cp:revision>
  <dcterms:created xsi:type="dcterms:W3CDTF">2018-03-12T20:08:00Z</dcterms:created>
  <dcterms:modified xsi:type="dcterms:W3CDTF">2018-03-12T20:38:00Z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